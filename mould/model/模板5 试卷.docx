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76C5" w14:textId="3D02CE92" w:rsidR="008906D2" w:rsidRPr="00067666" w:rsidRDefault="00B81A76" w:rsidP="003F34B4">
      <w:r w:rsidRPr="000676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4B56D3" wp14:editId="3F055D35">
                <wp:simplePos x="0" y="0"/>
                <wp:positionH relativeFrom="column">
                  <wp:posOffset>-945202</wp:posOffset>
                </wp:positionH>
                <wp:positionV relativeFrom="page">
                  <wp:posOffset>760021</wp:posOffset>
                </wp:positionV>
                <wp:extent cx="510639" cy="9484995"/>
                <wp:effectExtent l="0" t="0" r="22860" b="20955"/>
                <wp:wrapNone/>
                <wp:docPr id="2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639" cy="948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7828E" w14:textId="5C09902E" w:rsidR="008906D2" w:rsidRDefault="00B81A76" w:rsidP="00B81A76"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…………………………………</w:t>
                            </w:r>
                            <w:proofErr w:type="gramEnd"/>
                            <w:r w:rsidR="008906D2">
                              <w:rPr>
                                <w:rFonts w:hint="eastAsia"/>
                              </w:rPr>
                              <w:t>线……</w:t>
                            </w:r>
                            <w:proofErr w:type="gramStart"/>
                            <w:r w:rsidR="008906D2">
                              <w:rPr>
                                <w:rFonts w:hint="eastAsia"/>
                              </w:rPr>
                              <w:t>………………………………</w:t>
                            </w:r>
                            <w:proofErr w:type="gramEnd"/>
                            <w:r w:rsidR="008906D2">
                              <w:rPr>
                                <w:rFonts w:hint="eastAsia"/>
                              </w:rPr>
                              <w:t>订……</w:t>
                            </w:r>
                            <w:proofErr w:type="gramStart"/>
                            <w:r w:rsidR="008906D2">
                              <w:rPr>
                                <w:rFonts w:hint="eastAsia"/>
                              </w:rPr>
                              <w:t>………………………………</w:t>
                            </w:r>
                            <w:proofErr w:type="gramEnd"/>
                            <w:r w:rsidR="008906D2">
                              <w:rPr>
                                <w:rFonts w:hint="eastAsia"/>
                              </w:rPr>
                              <w:t>装……</w:t>
                            </w:r>
                            <w:proofErr w:type="gramStart"/>
                            <w:r w:rsidR="008906D2">
                              <w:rPr>
                                <w:rFonts w:hint="eastAsia"/>
                              </w:rPr>
                              <w:t>…………………………………</w:t>
                            </w:r>
                            <w:proofErr w:type="gramEnd"/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4B56D3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74.45pt;margin-top:59.85pt;width:40.2pt;height:746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" strokecolor="white">
                <v:textbox style="layout-flow:vertical;mso-layout-flow-alt:bottom-to-top">
                  <w:txbxContent>
                    <w:p w14:paraId="78A7828E" w14:textId="5C09902E" w:rsidR="008906D2" w:rsidRDefault="00B81A76" w:rsidP="00B81A76">
                      <w:r>
                        <w:rPr>
                          <w:rFonts w:hint="eastAsia"/>
                        </w:rPr>
                        <w:t>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…………………………………</w:t>
                      </w:r>
                      <w:proofErr w:type="gramEnd"/>
                      <w:r w:rsidR="008906D2">
                        <w:rPr>
                          <w:rFonts w:hint="eastAsia"/>
                        </w:rPr>
                        <w:t>线……</w:t>
                      </w:r>
                      <w:proofErr w:type="gramStart"/>
                      <w:r w:rsidR="008906D2">
                        <w:rPr>
                          <w:rFonts w:hint="eastAsia"/>
                        </w:rPr>
                        <w:t>………………………………</w:t>
                      </w:r>
                      <w:proofErr w:type="gramEnd"/>
                      <w:r w:rsidR="008906D2">
                        <w:rPr>
                          <w:rFonts w:hint="eastAsia"/>
                        </w:rPr>
                        <w:t>订……</w:t>
                      </w:r>
                      <w:proofErr w:type="gramStart"/>
                      <w:r w:rsidR="008906D2">
                        <w:rPr>
                          <w:rFonts w:hint="eastAsia"/>
                        </w:rPr>
                        <w:t>………………………………</w:t>
                      </w:r>
                      <w:proofErr w:type="gramEnd"/>
                      <w:r w:rsidR="008906D2">
                        <w:rPr>
                          <w:rFonts w:hint="eastAsia"/>
                        </w:rPr>
                        <w:t>装……</w:t>
                      </w:r>
                      <w:proofErr w:type="gramStart"/>
                      <w:r w:rsidR="008906D2">
                        <w:rPr>
                          <w:rFonts w:hint="eastAsia"/>
                        </w:rPr>
                        <w:t>…………………………………</w:t>
                      </w:r>
                      <w:proofErr w:type="gramEnd"/>
                    </w:p>
                  </w:txbxContent>
                </v:textbox>
                <w10:wrap anchory="page"/>
              </v:shape>
            </w:pict>
          </mc:Fallback>
        </mc:AlternateContent>
      </w:r>
      <w:r w:rsidR="003F34B4" w:rsidRPr="0006766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4EB478" wp14:editId="5ECAB889">
                <wp:simplePos x="0" y="0"/>
                <wp:positionH relativeFrom="column">
                  <wp:posOffset>-1474470</wp:posOffset>
                </wp:positionH>
                <wp:positionV relativeFrom="page">
                  <wp:posOffset>1752600</wp:posOffset>
                </wp:positionV>
                <wp:extent cx="612775" cy="8272780"/>
                <wp:effectExtent l="0" t="0" r="15875" b="1397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775" cy="82727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34021C3" w14:textId="3AEF43AD" w:rsidR="008906D2" w:rsidRDefault="008906D2">
                            <w:pPr>
                              <w:spacing w:afterLines="100" w:after="312" w:line="360" w:lineRule="auto"/>
                              <w:jc w:val="center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</w:rPr>
                              <w:t>学号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u w:val="single"/>
                              </w:rPr>
                              <w:t xml:space="preserve">         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</w:rPr>
                              <w:t xml:space="preserve">   班级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u w:val="single"/>
                              </w:rPr>
                              <w:t xml:space="preserve">        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</w:rPr>
                              <w:t xml:space="preserve">   组别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</w:rPr>
                              <w:t xml:space="preserve">   姓名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u w:val="single"/>
                              </w:rPr>
                              <w:t xml:space="preserve">              </w:t>
                            </w:r>
                          </w:p>
                          <w:p w14:paraId="7E5C32D1" w14:textId="77777777" w:rsidR="008906D2" w:rsidRDefault="008906D2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EB478" id="文本框 4" o:spid="_x0000_s1027" type="#_x0000_t202" style="position:absolute;left:0;text-align:left;margin-left:-116.1pt;margin-top:138pt;width:48.25pt;height:65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" filled="f" strokecolor="white">
                <v:textbox style="layout-flow:vertical;mso-layout-flow-alt:bottom-to-top">
                  <w:txbxContent>
                    <w:p w14:paraId="734021C3" w14:textId="3AEF43AD" w:rsidR="008906D2" w:rsidRDefault="008906D2">
                      <w:pPr>
                        <w:spacing w:afterLines="100" w:after="312" w:line="360" w:lineRule="auto"/>
                        <w:jc w:val="center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b/>
                        </w:rPr>
                        <w:t>学号</w:t>
                      </w:r>
                      <w:r>
                        <w:rPr>
                          <w:rFonts w:ascii="宋体" w:hAnsi="宋体" w:hint="eastAsia"/>
                          <w:b/>
                          <w:u w:val="single"/>
                        </w:rPr>
                        <w:t xml:space="preserve">            </w:t>
                      </w:r>
                      <w:r>
                        <w:rPr>
                          <w:rFonts w:ascii="宋体" w:hAnsi="宋体" w:hint="eastAsia"/>
                          <w:b/>
                        </w:rPr>
                        <w:t xml:space="preserve">   班级</w:t>
                      </w:r>
                      <w:r>
                        <w:rPr>
                          <w:rFonts w:ascii="宋体" w:hAnsi="宋体" w:hint="eastAsia"/>
                          <w:b/>
                          <w:u w:val="single"/>
                        </w:rPr>
                        <w:t xml:space="preserve">           </w:t>
                      </w:r>
                      <w:r>
                        <w:rPr>
                          <w:rFonts w:ascii="宋体" w:hAnsi="宋体" w:hint="eastAsia"/>
                          <w:b/>
                        </w:rPr>
                        <w:t xml:space="preserve">   组别</w:t>
                      </w:r>
                      <w:r>
                        <w:rPr>
                          <w:rFonts w:ascii="宋体" w:hAnsi="宋体" w:hint="eastAsia"/>
                          <w:b/>
                          <w:u w:val="single"/>
                        </w:rPr>
                        <w:t xml:space="preserve">          </w:t>
                      </w:r>
                      <w:r>
                        <w:rPr>
                          <w:rFonts w:ascii="宋体" w:hAnsi="宋体" w:hint="eastAsia"/>
                          <w:b/>
                        </w:rPr>
                        <w:t xml:space="preserve">   姓名</w:t>
                      </w:r>
                      <w:r>
                        <w:rPr>
                          <w:rFonts w:ascii="宋体" w:hAnsi="宋体" w:hint="eastAsia"/>
                          <w:b/>
                          <w:u w:val="single"/>
                        </w:rPr>
                        <w:t xml:space="preserve">              </w:t>
                      </w:r>
                    </w:p>
                    <w:p w14:paraId="7E5C32D1" w14:textId="77777777" w:rsidR="008906D2" w:rsidRDefault="008906D2"/>
                  </w:txbxContent>
                </v:textbox>
                <w10:wrap anchory="page"/>
              </v:shape>
            </w:pict>
          </mc:Fallback>
        </mc:AlternateContent>
      </w:r>
    </w:p>
    <w:sectPr w:rsidR="008906D2" w:rsidRPr="00067666">
      <w:footerReference w:type="even" r:id="rId7"/>
      <w:footerReference w:type="default" r:id="rId8"/>
      <w:type w:val="continuous"/>
      <w:pgSz w:w="23814" w:h="16840" w:orient="landscape"/>
      <w:pgMar w:top="2268" w:right="2268" w:bottom="1701" w:left="2835" w:header="851" w:footer="992" w:gutter="0"/>
      <w:cols w:num="2" w:space="1470" w:equalWidth="0">
        <w:col w:w="7980" w:space="1470"/>
        <w:col w:w="9261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7B352" w14:textId="77777777" w:rsidR="003A4656" w:rsidRDefault="003A4656">
      <w:r>
        <w:separator/>
      </w:r>
    </w:p>
  </w:endnote>
  <w:endnote w:type="continuationSeparator" w:id="0">
    <w:p w14:paraId="702E28FC" w14:textId="77777777" w:rsidR="003A4656" w:rsidRDefault="003A4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37293" w14:textId="77777777" w:rsidR="008906D2" w:rsidRDefault="008906D2">
    <w:pPr>
      <w:pStyle w:val="a5"/>
      <w:framePr w:wrap="around" w:vAnchor="text" w:hAnchor="margin" w:xAlign="right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14:paraId="00BF755B" w14:textId="77777777" w:rsidR="008906D2" w:rsidRDefault="008906D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CBCFB" w14:textId="77777777" w:rsidR="008906D2" w:rsidRDefault="008906D2">
    <w:pPr>
      <w:pStyle w:val="a5"/>
      <w:ind w:right="360"/>
      <w:jc w:val="center"/>
      <w:rPr>
        <w:kern w:val="0"/>
        <w:szCs w:val="21"/>
      </w:rPr>
    </w:pPr>
    <w:r>
      <w:rPr>
        <w:rFonts w:hint="eastAsia"/>
        <w:kern w:val="0"/>
        <w:szCs w:val="21"/>
      </w:rPr>
      <w:t>第</w:t>
    </w: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>
      <w:rPr>
        <w:rStyle w:val="a9"/>
      </w:rPr>
      <w:t>3</w:t>
    </w:r>
    <w:r>
      <w:fldChar w:fldCharType="end"/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fldChar w:fldCharType="begin"/>
    </w:r>
    <w:r>
      <w:rPr>
        <w:rStyle w:val="a9"/>
      </w:rPr>
      <w:instrText xml:space="preserve"> NUMPAGES </w:instrText>
    </w:r>
    <w:r>
      <w:fldChar w:fldCharType="separate"/>
    </w:r>
    <w:r>
      <w:rPr>
        <w:rStyle w:val="a9"/>
      </w:rPr>
      <w:t>3</w:t>
    </w:r>
    <w:r>
      <w:fldChar w:fldCharType="end"/>
    </w:r>
    <w:r>
      <w:rPr>
        <w:rFonts w:hint="eastAsia"/>
        <w:kern w:val="0"/>
        <w:szCs w:val="21"/>
      </w:rPr>
      <w:t>页</w:t>
    </w:r>
  </w:p>
  <w:p w14:paraId="649AAB1E" w14:textId="77777777" w:rsidR="008906D2" w:rsidRDefault="008906D2">
    <w:pPr>
      <w:pStyle w:val="a5"/>
      <w:ind w:right="360"/>
      <w:jc w:val="center"/>
      <w:rPr>
        <w:kern w:val="0"/>
        <w:szCs w:val="21"/>
      </w:rPr>
    </w:pPr>
  </w:p>
  <w:p w14:paraId="1CA3981C" w14:textId="77777777" w:rsidR="008906D2" w:rsidRDefault="008906D2">
    <w:pPr>
      <w:pStyle w:val="a5"/>
      <w:ind w:right="360"/>
      <w:jc w:val="center"/>
      <w:rPr>
        <w:kern w:val="0"/>
        <w:szCs w:val="21"/>
      </w:rPr>
    </w:pPr>
  </w:p>
  <w:p w14:paraId="4B0F2776" w14:textId="77777777" w:rsidR="008906D2" w:rsidRDefault="008906D2">
    <w:pPr>
      <w:pStyle w:val="a5"/>
      <w:ind w:right="360"/>
      <w:jc w:val="center"/>
      <w:rPr>
        <w:kern w:val="0"/>
        <w:szCs w:val="21"/>
      </w:rPr>
    </w:pPr>
  </w:p>
  <w:p w14:paraId="1F69CA0A" w14:textId="77777777" w:rsidR="008906D2" w:rsidRDefault="008906D2">
    <w:pPr>
      <w:pStyle w:val="a5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4AE20" w14:textId="77777777" w:rsidR="003A4656" w:rsidRDefault="003A4656">
      <w:r>
        <w:separator/>
      </w:r>
    </w:p>
  </w:footnote>
  <w:footnote w:type="continuationSeparator" w:id="0">
    <w:p w14:paraId="772B2653" w14:textId="77777777" w:rsidR="003A4656" w:rsidRDefault="003A4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03DC95"/>
    <w:multiLevelType w:val="singleLevel"/>
    <w:tmpl w:val="8303DC95"/>
    <w:lvl w:ilvl="0">
      <w:start w:val="1"/>
      <w:numFmt w:val="upperLetter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00000001"/>
    <w:multiLevelType w:val="singleLevel"/>
    <w:tmpl w:val="00000001"/>
    <w:lvl w:ilvl="0">
      <w:start w:val="13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00000002"/>
    <w:multiLevelType w:val="singleLevel"/>
    <w:tmpl w:val="00000002"/>
    <w:lvl w:ilvl="0">
      <w:start w:val="4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00000003"/>
    <w:multiLevelType w:val="singleLevel"/>
    <w:tmpl w:val="00000003"/>
    <w:lvl w:ilvl="0">
      <w:start w:val="14"/>
      <w:numFmt w:val="decimal"/>
      <w:lvlText w:val="%1."/>
      <w:lvlJc w:val="left"/>
      <w:pPr>
        <w:tabs>
          <w:tab w:val="num" w:pos="312"/>
        </w:tabs>
      </w:pPr>
    </w:lvl>
  </w:abstractNum>
  <w:abstractNum w:abstractNumId="4" w15:restartNumberingAfterBreak="0">
    <w:nsid w:val="00000004"/>
    <w:multiLevelType w:val="singleLevel"/>
    <w:tmpl w:val="00000004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00000005"/>
    <w:multiLevelType w:val="singleLevel"/>
    <w:tmpl w:val="00000005"/>
    <w:lvl w:ilvl="0">
      <w:start w:val="18"/>
      <w:numFmt w:val="decimal"/>
      <w:lvlText w:val="%1."/>
      <w:lvlJc w:val="left"/>
      <w:pPr>
        <w:tabs>
          <w:tab w:val="num" w:pos="312"/>
        </w:tabs>
      </w:pPr>
    </w:lvl>
  </w:abstractNum>
  <w:abstractNum w:abstractNumId="6" w15:restartNumberingAfterBreak="0">
    <w:nsid w:val="14D28E58"/>
    <w:multiLevelType w:val="singleLevel"/>
    <w:tmpl w:val="14D28E58"/>
    <w:lvl w:ilvl="0">
      <w:start w:val="1"/>
      <w:numFmt w:val="upperLetter"/>
      <w:lvlText w:val="%1."/>
      <w:lvlJc w:val="left"/>
      <w:pPr>
        <w:tabs>
          <w:tab w:val="num" w:pos="312"/>
        </w:tabs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93"/>
  <w:drawingGridVerticalSpacing w:val="156"/>
  <w:doNotShadeFormData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24A0"/>
    <w:rsid w:val="0004228A"/>
    <w:rsid w:val="00051FB8"/>
    <w:rsid w:val="00067666"/>
    <w:rsid w:val="00072ACF"/>
    <w:rsid w:val="000D08A4"/>
    <w:rsid w:val="000F0DB6"/>
    <w:rsid w:val="001117EA"/>
    <w:rsid w:val="00120706"/>
    <w:rsid w:val="00172A27"/>
    <w:rsid w:val="001800FD"/>
    <w:rsid w:val="00184101"/>
    <w:rsid w:val="001A2A01"/>
    <w:rsid w:val="001B0CDE"/>
    <w:rsid w:val="001C1D3E"/>
    <w:rsid w:val="001C2694"/>
    <w:rsid w:val="001F6F31"/>
    <w:rsid w:val="00201ABE"/>
    <w:rsid w:val="00206408"/>
    <w:rsid w:val="002175E2"/>
    <w:rsid w:val="002670ED"/>
    <w:rsid w:val="0028139B"/>
    <w:rsid w:val="00282961"/>
    <w:rsid w:val="002A62F5"/>
    <w:rsid w:val="002A6E6A"/>
    <w:rsid w:val="002B5936"/>
    <w:rsid w:val="002C1D44"/>
    <w:rsid w:val="00305820"/>
    <w:rsid w:val="0031028B"/>
    <w:rsid w:val="003129F1"/>
    <w:rsid w:val="00312F6E"/>
    <w:rsid w:val="00393CFC"/>
    <w:rsid w:val="003A4656"/>
    <w:rsid w:val="003F34B4"/>
    <w:rsid w:val="0041438B"/>
    <w:rsid w:val="004403B5"/>
    <w:rsid w:val="00447353"/>
    <w:rsid w:val="00450D07"/>
    <w:rsid w:val="00453513"/>
    <w:rsid w:val="00470398"/>
    <w:rsid w:val="00475517"/>
    <w:rsid w:val="00497DF1"/>
    <w:rsid w:val="004E53BE"/>
    <w:rsid w:val="004F4468"/>
    <w:rsid w:val="004F59F4"/>
    <w:rsid w:val="00517C8F"/>
    <w:rsid w:val="005701D1"/>
    <w:rsid w:val="006033C3"/>
    <w:rsid w:val="00606249"/>
    <w:rsid w:val="00632D2E"/>
    <w:rsid w:val="00634D1B"/>
    <w:rsid w:val="00646F49"/>
    <w:rsid w:val="00654063"/>
    <w:rsid w:val="0069643A"/>
    <w:rsid w:val="006A2AC7"/>
    <w:rsid w:val="00742A52"/>
    <w:rsid w:val="0075180B"/>
    <w:rsid w:val="0076298C"/>
    <w:rsid w:val="00794C26"/>
    <w:rsid w:val="007B20AB"/>
    <w:rsid w:val="007C25FB"/>
    <w:rsid w:val="007C748A"/>
    <w:rsid w:val="007D4608"/>
    <w:rsid w:val="007F28C4"/>
    <w:rsid w:val="00802448"/>
    <w:rsid w:val="00805091"/>
    <w:rsid w:val="0081578D"/>
    <w:rsid w:val="00827378"/>
    <w:rsid w:val="00872875"/>
    <w:rsid w:val="00880B08"/>
    <w:rsid w:val="008906D2"/>
    <w:rsid w:val="00894DE9"/>
    <w:rsid w:val="008A2900"/>
    <w:rsid w:val="008B3979"/>
    <w:rsid w:val="008C7F84"/>
    <w:rsid w:val="008E43A0"/>
    <w:rsid w:val="008E6A33"/>
    <w:rsid w:val="00950BD3"/>
    <w:rsid w:val="0095585B"/>
    <w:rsid w:val="00962056"/>
    <w:rsid w:val="009966C2"/>
    <w:rsid w:val="00A072FD"/>
    <w:rsid w:val="00A14352"/>
    <w:rsid w:val="00A468F7"/>
    <w:rsid w:val="00A83969"/>
    <w:rsid w:val="00AA163C"/>
    <w:rsid w:val="00AC0B34"/>
    <w:rsid w:val="00AE38FA"/>
    <w:rsid w:val="00B00D94"/>
    <w:rsid w:val="00B050A8"/>
    <w:rsid w:val="00B45FCC"/>
    <w:rsid w:val="00B51E0E"/>
    <w:rsid w:val="00B62FDA"/>
    <w:rsid w:val="00B74AAF"/>
    <w:rsid w:val="00B81A76"/>
    <w:rsid w:val="00B9505F"/>
    <w:rsid w:val="00BB7F07"/>
    <w:rsid w:val="00BD3DD9"/>
    <w:rsid w:val="00BD64EF"/>
    <w:rsid w:val="00BE189B"/>
    <w:rsid w:val="00C02760"/>
    <w:rsid w:val="00C55A77"/>
    <w:rsid w:val="00C56189"/>
    <w:rsid w:val="00C66DA1"/>
    <w:rsid w:val="00CA0082"/>
    <w:rsid w:val="00CA10AF"/>
    <w:rsid w:val="00CA3C5A"/>
    <w:rsid w:val="00CD4164"/>
    <w:rsid w:val="00CD432C"/>
    <w:rsid w:val="00D3566B"/>
    <w:rsid w:val="00D57787"/>
    <w:rsid w:val="00D636B4"/>
    <w:rsid w:val="00D84FF7"/>
    <w:rsid w:val="00D8578F"/>
    <w:rsid w:val="00DB3C38"/>
    <w:rsid w:val="00DD2B4F"/>
    <w:rsid w:val="00DF7BF1"/>
    <w:rsid w:val="00E44C53"/>
    <w:rsid w:val="00E45DF6"/>
    <w:rsid w:val="00E473E0"/>
    <w:rsid w:val="00E603AD"/>
    <w:rsid w:val="00E65A80"/>
    <w:rsid w:val="00E816DB"/>
    <w:rsid w:val="00E857FD"/>
    <w:rsid w:val="00EB0CC7"/>
    <w:rsid w:val="00ED417D"/>
    <w:rsid w:val="00EE196F"/>
    <w:rsid w:val="00EE5DE0"/>
    <w:rsid w:val="00EF0469"/>
    <w:rsid w:val="00F14887"/>
    <w:rsid w:val="00F33626"/>
    <w:rsid w:val="00F33FBC"/>
    <w:rsid w:val="00F4162E"/>
    <w:rsid w:val="00F71429"/>
    <w:rsid w:val="00F920D8"/>
    <w:rsid w:val="00FB2EFC"/>
    <w:rsid w:val="00FF31AE"/>
    <w:rsid w:val="02871102"/>
    <w:rsid w:val="06DE14F3"/>
    <w:rsid w:val="0A722BE0"/>
    <w:rsid w:val="0CC90296"/>
    <w:rsid w:val="0D3F1BAD"/>
    <w:rsid w:val="0DB6693F"/>
    <w:rsid w:val="17F02FCA"/>
    <w:rsid w:val="20C2534A"/>
    <w:rsid w:val="2B3D713A"/>
    <w:rsid w:val="33511D83"/>
    <w:rsid w:val="36123EEB"/>
    <w:rsid w:val="367945E9"/>
    <w:rsid w:val="3789582B"/>
    <w:rsid w:val="3BEB49CF"/>
    <w:rsid w:val="4B4C319D"/>
    <w:rsid w:val="4C7129BE"/>
    <w:rsid w:val="4D6C21D7"/>
    <w:rsid w:val="565C1BD6"/>
    <w:rsid w:val="57B42B5C"/>
    <w:rsid w:val="6023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7D17B5"/>
  <w15:chartTrackingRefBased/>
  <w15:docId w15:val="{E5B8BB6B-4D8C-4994-9AF8-7919B989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175E2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067666"/>
    <w:pPr>
      <w:keepNext/>
      <w:keepLines/>
      <w:spacing w:afterLines="10" w:after="10" w:line="360" w:lineRule="auto"/>
      <w:jc w:val="center"/>
      <w:outlineLvl w:val="0"/>
    </w:pPr>
    <w:rPr>
      <w:b/>
      <w:bCs/>
      <w:color w:val="000000" w:themeColor="text1"/>
      <w:kern w:val="44"/>
      <w:sz w:val="30"/>
      <w:szCs w:val="44"/>
    </w:rPr>
  </w:style>
  <w:style w:type="paragraph" w:styleId="2">
    <w:name w:val="heading 2"/>
    <w:basedOn w:val="a"/>
    <w:next w:val="a0"/>
    <w:qFormat/>
    <w:rsid w:val="00DD2B4F"/>
    <w:pPr>
      <w:keepNext/>
      <w:keepLines/>
      <w:spacing w:beforeLines="50" w:before="50" w:afterLines="50" w:after="50"/>
      <w:outlineLvl w:val="1"/>
    </w:pPr>
    <w:rPr>
      <w:rFonts w:eastAsia="黑体"/>
      <w:b/>
      <w:bCs/>
      <w:color w:val="000000" w:themeColor="text1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Chars="200" w:firstLine="420"/>
    </w:pPr>
  </w:style>
  <w:style w:type="paragraph" w:styleId="a4">
    <w:name w:val="Balloon Text"/>
    <w:basedOn w:val="a"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spacing w:before="100" w:beforeAutospacing="1" w:after="100" w:afterAutospacing="1"/>
    </w:pPr>
    <w:rPr>
      <w:kern w:val="0"/>
    </w:rPr>
  </w:style>
  <w:style w:type="table" w:styleId="a8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rPr>
      <w:rFonts w:ascii="Times New Roman" w:eastAsia="宋体" w:hAnsi="Times New Roman" w:cs="Times New Roman"/>
    </w:rPr>
  </w:style>
  <w:style w:type="character" w:customStyle="1" w:styleId="10">
    <w:name w:val="标题 1 字符"/>
    <w:basedOn w:val="a1"/>
    <w:link w:val="1"/>
    <w:rsid w:val="00067666"/>
    <w:rPr>
      <w:b/>
      <w:bCs/>
      <w:color w:val="000000" w:themeColor="text1"/>
      <w:kern w:val="44"/>
      <w:sz w:val="30"/>
      <w:szCs w:val="44"/>
    </w:rPr>
  </w:style>
  <w:style w:type="paragraph" w:styleId="aa">
    <w:name w:val="Title"/>
    <w:aliases w:val="说明"/>
    <w:basedOn w:val="a"/>
    <w:next w:val="a"/>
    <w:link w:val="ab"/>
    <w:qFormat/>
    <w:rsid w:val="00067666"/>
    <w:pPr>
      <w:spacing w:afterLines="10" w:after="10"/>
      <w:outlineLvl w:val="0"/>
    </w:pPr>
    <w:rPr>
      <w:rFonts w:cstheme="majorBidi"/>
      <w:bCs/>
      <w:szCs w:val="32"/>
    </w:rPr>
  </w:style>
  <w:style w:type="character" w:customStyle="1" w:styleId="ab">
    <w:name w:val="标题 字符"/>
    <w:aliases w:val="说明 字符"/>
    <w:basedOn w:val="a1"/>
    <w:link w:val="aa"/>
    <w:rsid w:val="00067666"/>
    <w:rPr>
      <w:rFonts w:cstheme="majorBidi"/>
      <w:bCs/>
      <w:kern w:val="2"/>
      <w:sz w:val="2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2</Characters>
  <Application>Microsoft Office Word</Application>
  <DocSecurity>0</DocSecurity>
  <PresentationFormat/>
  <Lines>1</Lines>
  <Paragraphs>1</Paragraphs>
  <ScaleCrop>false</ScaleCrop>
  <Manager/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南华大学200 –200 学年度第  学期</dc:title>
  <dc:subject/>
  <dc:creator>ldf</dc:creator>
  <cp:keywords/>
  <dc:description/>
  <cp:lastModifiedBy>黄 永健</cp:lastModifiedBy>
  <cp:revision>11</cp:revision>
  <cp:lastPrinted>2005-08-08T00:36:00Z</cp:lastPrinted>
  <dcterms:created xsi:type="dcterms:W3CDTF">2022-02-08T04:12:00Z</dcterms:created>
  <dcterms:modified xsi:type="dcterms:W3CDTF">2022-02-08T08:58:00Z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C8F342B51A73404A8ADD0A5A5EF4241C</vt:lpwstr>
  </property>
</Properties>
</file>